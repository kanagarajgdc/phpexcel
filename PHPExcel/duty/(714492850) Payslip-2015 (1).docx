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righ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1" w:hRule="exact"/>
        </w:trPr>
        <w:tc>
          <w:tcPr>
            <w:tcW w:w="3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6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5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273" w:type="dxa"/>
            <w:gridSpan w:val="3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418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5"/>
            </w:pP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mpl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yee</w:t>
            </w:r>
            <w:r>
              <w:rPr>
                <w:rFonts w:cs="Calibri" w:hAnsi="Calibri" w:eastAsia="Calibri" w:ascii="Calibri"/>
                <w:b/>
                <w:i/>
                <w:spacing w:val="-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2"/>
                <w:w w:val="100"/>
                <w:position w:val="1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13154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position w:val="1"/>
                <w:sz w:val="20"/>
                <w:szCs w:val="20"/>
              </w:rPr>
              <w:t>M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th</w:t>
            </w:r>
            <w:r>
              <w:rPr>
                <w:rFonts w:cs="Calibri" w:hAnsi="Calibri" w:eastAsia="Calibri" w:ascii="Calibri"/>
                <w:b/>
                <w:i/>
                <w:spacing w:val="-5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/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5"/>
                <w:w w:val="100"/>
                <w:position w:val="1"/>
                <w:sz w:val="20"/>
                <w:szCs w:val="20"/>
              </w:rPr>
              <w:t>Y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position w:val="1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r: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J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ua</w:t>
            </w:r>
            <w:r>
              <w:rPr>
                <w:rFonts w:cs="Calibri" w:hAnsi="Calibri" w:eastAsia="Calibri" w:ascii="Calibri"/>
                <w:b/>
                <w:i/>
                <w:spacing w:val="2"/>
                <w:w w:val="100"/>
                <w:position w:val="1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y</w:t>
            </w:r>
            <w:r>
              <w:rPr>
                <w:rFonts w:cs="Calibri" w:hAnsi="Calibri" w:eastAsia="Calibri" w:ascii="Calibri"/>
                <w:b/>
                <w:i/>
                <w:spacing w:val="-6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2015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497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5"/>
            </w:pP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mpl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yee</w:t>
            </w:r>
            <w:r>
              <w:rPr>
                <w:rFonts w:cs="Calibri" w:hAnsi="Calibri" w:eastAsia="Calibri" w:ascii="Calibri"/>
                <w:b/>
                <w:i/>
                <w:spacing w:val="-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position w:val="1"/>
                <w:sz w:val="20"/>
                <w:szCs w:val="20"/>
              </w:rPr>
              <w:t>m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e: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V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0"/>
                <w:szCs w:val="20"/>
              </w:rPr>
              <w:t>g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esh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0"/>
                <w:szCs w:val="20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0"/>
                <w:szCs w:val="20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position w:val="1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position w:val="1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tio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i/>
                <w:spacing w:val="-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i/>
                <w:spacing w:val="-2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i/>
                <w:spacing w:val="2"/>
                <w:w w:val="100"/>
                <w:position w:val="1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i/>
                <w:spacing w:val="-2"/>
                <w:w w:val="100"/>
                <w:position w:val="1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i/>
                <w:spacing w:val="-3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j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i/>
                <w:spacing w:val="-5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i/>
                <w:spacing w:val="3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631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5"/>
            </w:pP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position w:val="1"/>
                <w:sz w:val="20"/>
                <w:szCs w:val="20"/>
              </w:rPr>
              <w:t>B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position w:val="1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position w:val="1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ou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b/>
                <w:i/>
                <w:spacing w:val="-6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3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.: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Verdana" w:hAnsi="Verdana" w:eastAsia="Verdana" w:ascii="Verdana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Verdana" w:hAnsi="Verdana" w:eastAsia="Verdana" w:ascii="Verdana"/>
                <w:spacing w:val="1"/>
                <w:w w:val="100"/>
                <w:position w:val="-1"/>
                <w:sz w:val="20"/>
                <w:szCs w:val="20"/>
              </w:rPr>
              <w:t>913010048101192</w:t>
            </w:r>
            <w:r>
              <w:rPr>
                <w:rFonts w:cs="Verdana" w:hAnsi="Verdana" w:eastAsia="Verdana" w:ascii="Verdana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PF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ind w:left="102"/>
            </w:pP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o.: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P0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0"/>
                <w:szCs w:val="20"/>
              </w:rPr>
              <w:t>9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398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0"/>
                <w:szCs w:val="20"/>
              </w:rPr>
              <w:t>4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400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Calibri" w:hAnsi="Calibri" w:eastAsia="Calibri" w:ascii="Calibri"/>
                <w:b/>
                <w:i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000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96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18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20"/>
              <w:ind w:right="1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UNT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22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DU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18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20"/>
              <w:ind w:right="102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49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H.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20"/>
              <w:ind w:right="102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                                               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8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49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20"/>
              <w:ind w:right="102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18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cti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51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5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20"/>
              <w:ind w:right="103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5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                                             </w:t>
            </w:r>
            <w:r>
              <w:rPr>
                <w:rFonts w:cs="Times New Roman" w:hAnsi="Times New Roman" w:eastAsia="Times New Roman" w:ascii="Times New Roman"/>
                <w:b/>
                <w:spacing w:val="3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8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0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Net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                                           </w:t>
            </w:r>
            <w:r>
              <w:rPr>
                <w:rFonts w:cs="Times New Roman" w:hAnsi="Times New Roman" w:eastAsia="Times New Roman" w:ascii="Times New Roman"/>
                <w:b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6.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300"/>
      </w:pPr>
      <w:r>
        <w:rPr>
          <w:rFonts w:cs="Times New Roman" w:hAnsi="Times New Roman" w:eastAsia="Times New Roman" w:ascii="Times New Roman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00"/>
        <w:sectPr>
          <w:pgMar w:header="1695" w:footer="0" w:top="2160" w:bottom="280" w:left="1140" w:right="0"/>
          <w:headerReference w:type="default" r:id="rId4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te: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righ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49" w:hRule="exact"/>
        </w:trPr>
        <w:tc>
          <w:tcPr>
            <w:tcW w:w="37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b/>
                <w:spacing w:val="-16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b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-15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7273" w:type="dxa"/>
            <w:gridSpan w:val="3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420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ind w:left="105"/>
            </w:pP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mpl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yee</w:t>
            </w:r>
            <w:r>
              <w:rPr>
                <w:rFonts w:cs="Calibri" w:hAnsi="Calibri" w:eastAsia="Calibri" w:ascii="Calibri"/>
                <w:b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ind w:left="102"/>
            </w:pPr>
            <w:r>
              <w:rPr>
                <w:rFonts w:cs="Calibri" w:hAnsi="Calibri" w:eastAsia="Calibri" w:ascii="Calibri"/>
                <w:i/>
                <w:spacing w:val="0"/>
                <w:w w:val="100"/>
                <w:sz w:val="20"/>
                <w:szCs w:val="20"/>
              </w:rPr>
              <w:t>13154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ind w:left="102"/>
            </w:pP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th</w:t>
            </w:r>
            <w:r>
              <w:rPr>
                <w:rFonts w:cs="Calibri" w:hAnsi="Calibri" w:eastAsia="Calibri" w:ascii="Calibri"/>
                <w:b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/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5"/>
                <w:w w:val="100"/>
                <w:sz w:val="20"/>
                <w:szCs w:val="20"/>
              </w:rPr>
              <w:t>Y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r: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sz w:val="20"/>
                <w:szCs w:val="20"/>
              </w:rPr>
              <w:t>F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rua</w:t>
            </w:r>
            <w:r>
              <w:rPr>
                <w:rFonts w:cs="Calibri" w:hAnsi="Calibri" w:eastAsia="Calibri" w:ascii="Calibri"/>
                <w:b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Calibri" w:hAnsi="Calibri" w:eastAsia="Calibri" w:ascii="Calibri"/>
                <w:b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2015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97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5"/>
            </w:pP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mpl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yee</w:t>
            </w:r>
            <w:r>
              <w:rPr>
                <w:rFonts w:cs="Calibri" w:hAnsi="Calibri" w:eastAsia="Calibri" w:ascii="Calibri"/>
                <w:b/>
                <w:i/>
                <w:spacing w:val="-4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position w:val="1"/>
                <w:sz w:val="20"/>
                <w:szCs w:val="20"/>
              </w:rPr>
              <w:t>m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e: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V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0"/>
                <w:szCs w:val="20"/>
              </w:rPr>
              <w:t>g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esh</w:t>
            </w:r>
            <w:r>
              <w:rPr>
                <w:rFonts w:cs="Calibri" w:hAnsi="Calibri" w:eastAsia="Calibri" w:ascii="Calibri"/>
                <w:b/>
                <w:spacing w:val="-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0"/>
                <w:szCs w:val="20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0"/>
                <w:szCs w:val="20"/>
              </w:rPr>
              <w:t>m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0"/>
                <w:szCs w:val="20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position w:val="1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position w:val="1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tio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:</w:t>
            </w:r>
            <w:r>
              <w:rPr>
                <w:rFonts w:cs="Calibri" w:hAnsi="Calibri" w:eastAsia="Calibri" w:ascii="Calibri"/>
                <w:i/>
                <w:spacing w:val="-7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i/>
                <w:spacing w:val="-2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i/>
                <w:spacing w:val="2"/>
                <w:w w:val="100"/>
                <w:position w:val="1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i</w:t>
            </w:r>
            <w:r>
              <w:rPr>
                <w:rFonts w:cs="Calibri" w:hAnsi="Calibri" w:eastAsia="Calibri" w:ascii="Calibri"/>
                <w:i/>
                <w:spacing w:val="-2"/>
                <w:w w:val="100"/>
                <w:position w:val="1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i/>
                <w:spacing w:val="-3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0"/>
                <w:szCs w:val="20"/>
              </w:rPr>
              <w:t>P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j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i/>
                <w:spacing w:val="-5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i/>
                <w:spacing w:val="3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i/>
                <w:spacing w:val="-1"/>
                <w:w w:val="100"/>
                <w:position w:val="1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in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i/>
                <w:spacing w:val="-2"/>
                <w:w w:val="100"/>
                <w:position w:val="1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i/>
                <w:spacing w:val="1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i/>
                <w:spacing w:val="0"/>
                <w:w w:val="100"/>
                <w:position w:val="1"/>
                <w:sz w:val="20"/>
                <w:szCs w:val="20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</w:tr>
      <w:tr>
        <w:trPr>
          <w:trHeight w:val="631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5"/>
            </w:pP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position w:val="1"/>
                <w:sz w:val="20"/>
                <w:szCs w:val="20"/>
              </w:rPr>
              <w:t>B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k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A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position w:val="1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b/>
                <w:i/>
                <w:spacing w:val="-3"/>
                <w:w w:val="100"/>
                <w:position w:val="1"/>
                <w:sz w:val="20"/>
                <w:szCs w:val="20"/>
              </w:rPr>
              <w:t>c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ou</w:t>
            </w:r>
            <w:r>
              <w:rPr>
                <w:rFonts w:cs="Calibri" w:hAnsi="Calibri" w:eastAsia="Calibri" w:ascii="Calibri"/>
                <w:b/>
                <w:i/>
                <w:spacing w:val="-2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t</w:t>
            </w:r>
            <w:r>
              <w:rPr>
                <w:rFonts w:cs="Calibri" w:hAnsi="Calibri" w:eastAsia="Calibri" w:ascii="Calibri"/>
                <w:b/>
                <w:i/>
                <w:spacing w:val="-6"/>
                <w:w w:val="100"/>
                <w:position w:val="1"/>
                <w:sz w:val="20"/>
                <w:szCs w:val="20"/>
              </w:rPr>
              <w:t> 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3"/>
                <w:w w:val="100"/>
                <w:position w:val="1"/>
                <w:sz w:val="20"/>
                <w:szCs w:val="20"/>
              </w:rPr>
              <w:t>o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.: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48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Verdana" w:hAnsi="Verdana" w:eastAsia="Verdana" w:ascii="Verdana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Verdana" w:hAnsi="Verdana" w:eastAsia="Verdana" w:ascii="Verdana"/>
                <w:spacing w:val="1"/>
                <w:w w:val="100"/>
                <w:position w:val="-1"/>
                <w:sz w:val="20"/>
                <w:szCs w:val="20"/>
              </w:rPr>
              <w:t>913010048101192</w:t>
            </w:r>
            <w:r>
              <w:rPr>
                <w:rFonts w:cs="Verdana" w:hAnsi="Verdana" w:eastAsia="Verdana" w:ascii="Verdana"/>
                <w:spacing w:val="0"/>
                <w:w w:val="100"/>
                <w:position w:val="0"/>
                <w:sz w:val="20"/>
                <w:szCs w:val="20"/>
              </w:rPr>
            </w:r>
          </w:p>
        </w:tc>
        <w:tc>
          <w:tcPr>
            <w:tcW w:w="2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spacing w:lineRule="exact" w:line="240"/>
              <w:ind w:left="102"/>
            </w:pP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position w:val="1"/>
                <w:sz w:val="20"/>
                <w:szCs w:val="20"/>
              </w:rPr>
              <w:t>E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position w:val="1"/>
                <w:sz w:val="20"/>
                <w:szCs w:val="20"/>
              </w:rPr>
              <w:t>PF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0"/>
                <w:szCs w:val="20"/>
              </w:rPr>
              <w:jc w:val="left"/>
              <w:ind w:left="102"/>
            </w:pP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o.: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Calibri" w:hAnsi="Calibri" w:eastAsia="Calibri" w:ascii="Calibri"/>
                <w:b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0"/>
                <w:szCs w:val="20"/>
              </w:rPr>
              <w:t>H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P0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0"/>
                <w:szCs w:val="20"/>
              </w:rPr>
              <w:t>9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398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0"/>
                <w:szCs w:val="20"/>
              </w:rPr>
              <w:t>4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400</w:t>
            </w:r>
            <w:r>
              <w:rPr>
                <w:rFonts w:cs="Calibri" w:hAnsi="Calibri" w:eastAsia="Calibri" w:ascii="Calibri"/>
                <w:b/>
                <w:i/>
                <w:spacing w:val="-1"/>
                <w:w w:val="100"/>
                <w:sz w:val="20"/>
                <w:szCs w:val="20"/>
              </w:rPr>
              <w:t>0</w:t>
            </w:r>
            <w:r>
              <w:rPr>
                <w:rFonts w:cs="Calibri" w:hAnsi="Calibri" w:eastAsia="Calibri" w:ascii="Calibri"/>
                <w:b/>
                <w:i/>
                <w:spacing w:val="2"/>
                <w:w w:val="100"/>
                <w:sz w:val="20"/>
                <w:szCs w:val="20"/>
              </w:rPr>
              <w:t>0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000</w:t>
            </w:r>
            <w:r>
              <w:rPr>
                <w:rFonts w:cs="Calibri" w:hAnsi="Calibri" w:eastAsia="Calibri" w:ascii="Calibri"/>
                <w:b/>
                <w:i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Calibri" w:hAnsi="Calibri" w:eastAsia="Calibri" w:ascii="Calibri"/>
                <w:b/>
                <w:i/>
                <w:spacing w:val="0"/>
                <w:w w:val="100"/>
                <w:sz w:val="20"/>
                <w:szCs w:val="20"/>
              </w:rPr>
              <w:t>96</w:t>
            </w:r>
            <w:r>
              <w:rPr>
                <w:rFonts w:cs="Calibri" w:hAnsi="Calibri" w:eastAsia="Calibri" w:ascii="Calibri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18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20"/>
              <w:ind w:right="103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UNT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22" w:type="dxa"/>
            <w:gridSpan w:val="2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before="3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DU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18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asic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20"/>
              <w:ind w:right="102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49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H.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20"/>
              <w:ind w:right="102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2" w:right="-22"/>
            </w:pPr>
            <w:r>
              <w:rPr>
                <w:rFonts w:cs="Times New Roman" w:hAnsi="Times New Roman" w:eastAsia="Times New Roman" w:ascii="Times New Roman"/>
                <w:spacing w:val="-2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0"/>
                <w:szCs w:val="20"/>
              </w:rPr>
              <w:t>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                                                       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8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49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20"/>
              <w:ind w:right="102"/>
            </w:pP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6</w:t>
            </w:r>
            <w:r>
              <w:rPr>
                <w:rFonts w:cs="Times New Roman" w:hAnsi="Times New Roman" w:eastAsia="Times New Roman" w:ascii="Times New Roman"/>
                <w:spacing w:val="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ESI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18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ll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cti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49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5"/>
            </w:pP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5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right"/>
              <w:spacing w:lineRule="exact" w:line="220"/>
              <w:ind w:right="103"/>
            </w:pP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3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-15"/>
                <w:w w:val="100"/>
                <w:sz w:val="20"/>
                <w:szCs w:val="20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                                               </w:t>
            </w:r>
            <w:r>
              <w:rPr>
                <w:rFonts w:cs="Times New Roman" w:hAnsi="Times New Roman" w:eastAsia="Times New Roman" w:ascii="Times New Roman"/>
                <w:b/>
                <w:spacing w:val="36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5</w:t>
            </w:r>
            <w:r>
              <w:rPr>
                <w:rFonts w:cs="Times New Roman" w:hAnsi="Times New Roman" w:eastAsia="Times New Roman" w:ascii="Times New Roman"/>
                <w:b/>
                <w:spacing w:val="-1"/>
                <w:w w:val="100"/>
                <w:sz w:val="20"/>
                <w:szCs w:val="20"/>
              </w:rPr>
              <w:t>8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42" w:hRule="exact"/>
        </w:trPr>
        <w:tc>
          <w:tcPr>
            <w:tcW w:w="33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7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39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0"/>
                <w:szCs w:val="20"/>
              </w:rPr>
              <w:jc w:val="left"/>
              <w:spacing w:lineRule="exact" w:line="220"/>
              <w:ind w:left="102"/>
            </w:pP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Net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                                           </w:t>
            </w:r>
            <w:r>
              <w:rPr>
                <w:rFonts w:cs="Times New Roman" w:hAnsi="Times New Roman" w:eastAsia="Times New Roman" w:ascii="Times New Roman"/>
                <w:b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-2"/>
                <w:w w:val="100"/>
                <w:sz w:val="20"/>
                <w:szCs w:val="20"/>
              </w:rPr>
              <w:t>,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4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6.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300"/>
      </w:pPr>
      <w:r>
        <w:rPr>
          <w:rFonts w:cs="Times New Roman" w:hAnsi="Times New Roman" w:eastAsia="Times New Roman" w:ascii="Times New Roman"/>
          <w:spacing w:val="-1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-15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300"/>
      </w:pP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te: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ted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si</w:t>
      </w:r>
      <w:r>
        <w:rPr>
          <w:rFonts w:cs="Times New Roman" w:hAnsi="Times New Roman" w:eastAsia="Times New Roman" w:ascii="Times New Roman"/>
          <w:spacing w:val="3"/>
          <w:w w:val="10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.</w:t>
      </w:r>
    </w:p>
    <w:sectPr>
      <w:pgMar w:header="1695" w:footer="0" w:top="2160" w:bottom="280" w:left="1140" w:right="0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9.864pt;margin-top:86.0454pt;width:479.238pt;height:23.48pt;mso-position-horizontal-relative:page;mso-position-vertical-relative:page;z-index:-32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center"/>
                  <w:spacing w:lineRule="exact" w:line="220"/>
                  <w:ind w:left="4323" w:right="4254"/>
                </w:pP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ry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99"/>
                    <w:sz w:val="20"/>
                    <w:szCs w:val="20"/>
                  </w:rPr>
                  <w:t>Sl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99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99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center"/>
                  <w:spacing w:lineRule="exact" w:line="220"/>
                  <w:ind w:left="-16" w:right="-16"/>
                </w:pP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icso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nt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1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ri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0"/>
                    <w:szCs w:val="20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2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ited,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6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2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sz w:val="20"/>
                    <w:szCs w:val="20"/>
                  </w:rPr>
                  <w:t>8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sz w:val="20"/>
                    <w:szCs w:val="20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5"/>
                    <w:w w:val="100"/>
                    <w:sz w:val="20"/>
                    <w:szCs w:val="20"/>
                  </w:rPr>
                  <w:t>3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7"/>
                    <w:sz w:val="13"/>
                    <w:szCs w:val="13"/>
                  </w:rPr>
                  <w:t>rd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4"/>
                    <w:w w:val="100"/>
                    <w:position w:val="7"/>
                    <w:sz w:val="13"/>
                    <w:szCs w:val="13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Fl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position w:val="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position w:val="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9"/>
                    <w:w w:val="100"/>
                    <w:position w:val="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position w:val="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3"/>
                    <w:w w:val="100"/>
                    <w:position w:val="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2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position w:val="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position w:val="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i,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Ne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position w:val="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6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position w:val="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position w:val="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6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Delhi,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position w:val="0"/>
                    <w:sz w:val="20"/>
                    <w:szCs w:val="20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position w:val="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uz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5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position w:val="0"/>
                    <w:sz w:val="20"/>
                    <w:szCs w:val="20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position w:val="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position w:val="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4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New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Delhi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position w:val="0"/>
                    <w:sz w:val="20"/>
                    <w:szCs w:val="20"/>
                  </w:rPr>
                  <w:t>–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11"/>
                    <w:w w:val="100"/>
                    <w:position w:val="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100"/>
                    <w:position w:val="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100"/>
                    <w:position w:val="0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b/>
                    <w:spacing w:val="-5"/>
                    <w:w w:val="100"/>
                    <w:position w:val="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99"/>
                    <w:position w:val="0"/>
                    <w:sz w:val="20"/>
                    <w:szCs w:val="20"/>
                  </w:rPr>
                  <w:t>0</w:t>
                </w:r>
                <w:r>
                  <w:rPr>
                    <w:rFonts w:cs="Times New Roman" w:hAnsi="Times New Roman" w:eastAsia="Times New Roman" w:ascii="Times New Roman"/>
                    <w:b/>
                    <w:spacing w:val="1"/>
                    <w:w w:val="99"/>
                    <w:position w:val="0"/>
                    <w:sz w:val="20"/>
                    <w:szCs w:val="20"/>
                  </w:rPr>
                  <w:t>1</w:t>
                </w:r>
                <w:r>
                  <w:rPr>
                    <w:rFonts w:cs="Times New Roman" w:hAnsi="Times New Roman" w:eastAsia="Times New Roman" w:ascii="Times New Roman"/>
                    <w:b/>
                    <w:spacing w:val="0"/>
                    <w:w w:val="99"/>
                    <w:position w:val="0"/>
                    <w:sz w:val="20"/>
                    <w:szCs w:val="20"/>
                  </w:rPr>
                  <w:t>6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